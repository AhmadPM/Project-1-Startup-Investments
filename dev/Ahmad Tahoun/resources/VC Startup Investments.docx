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8A3" w:rsidRPr="008068A3" w:rsidRDefault="008068A3" w:rsidP="008068A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VC Startup Investments</w:t>
      </w:r>
    </w:p>
    <w:p w:rsidR="008068A3" w:rsidRDefault="008068A3" w:rsidP="008068A3"/>
    <w:p w:rsidR="008068A3" w:rsidRPr="008068A3" w:rsidRDefault="008068A3" w:rsidP="008068A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068A3" w:rsidRDefault="008068A3" w:rsidP="008068A3">
      <w:pPr>
        <w:spacing w:line="48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Total Startups: 1997</w:t>
      </w:r>
    </w:p>
    <w:p w:rsidR="008068A3" w:rsidRDefault="008068A3" w:rsidP="008068A3">
      <w:pPr>
        <w:spacing w:line="48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Total Investors: 8700</w:t>
      </w:r>
    </w:p>
    <w:p w:rsidR="008068A3" w:rsidRDefault="008068A3" w:rsidP="008068A3">
      <w:pPr>
        <w:spacing w:line="48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Top 50 Investors with most investments in startups, range (26 – 195)</w:t>
      </w:r>
    </w:p>
    <w:p w:rsidR="008068A3" w:rsidRDefault="008068A3" w:rsidP="008068A3">
      <w:pPr>
        <w:spacing w:line="48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</w:p>
    <w:p w:rsidR="00097538" w:rsidRDefault="009E1227" w:rsidP="00097538">
      <w:pPr>
        <w:pStyle w:val="ListParagraph"/>
        <w:numPr>
          <w:ilvl w:val="0"/>
          <w:numId w:val="29"/>
        </w:numPr>
        <w:spacing w:line="48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097538">
        <w:rPr>
          <w:rFonts w:ascii="Arial" w:eastAsia="Times New Roman" w:hAnsi="Arial" w:cs="Arial"/>
          <w:color w:val="333333"/>
          <w:sz w:val="20"/>
          <w:szCs w:val="20"/>
        </w:rPr>
        <w:t xml:space="preserve">What was average size of the First </w:t>
      </w:r>
      <w:r w:rsidR="00097538" w:rsidRPr="00097538">
        <w:rPr>
          <w:rFonts w:ascii="Arial" w:eastAsia="Times New Roman" w:hAnsi="Arial" w:cs="Arial"/>
          <w:color w:val="333333"/>
          <w:sz w:val="20"/>
          <w:szCs w:val="20"/>
        </w:rPr>
        <w:t>Financing Size for 10 of the VC of the Top 50</w:t>
      </w:r>
      <w:r w:rsidRPr="00097538">
        <w:rPr>
          <w:rFonts w:ascii="Arial" w:eastAsia="Times New Roman" w:hAnsi="Arial" w:cs="Arial"/>
          <w:color w:val="333333"/>
          <w:sz w:val="20"/>
          <w:szCs w:val="20"/>
        </w:rPr>
        <w:t>?</w:t>
      </w:r>
    </w:p>
    <w:p w:rsidR="00097538" w:rsidRDefault="00097538" w:rsidP="008068A3">
      <w:pPr>
        <w:pStyle w:val="ListParagraph"/>
        <w:numPr>
          <w:ilvl w:val="1"/>
          <w:numId w:val="29"/>
        </w:numPr>
        <w:spacing w:line="48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 xml:space="preserve">What was the median size for all </w:t>
      </w:r>
      <w:proofErr w:type="gramStart"/>
      <w:r>
        <w:rPr>
          <w:rFonts w:ascii="Arial" w:eastAsia="Times New Roman" w:hAnsi="Arial" w:cs="Arial"/>
          <w:color w:val="333333"/>
          <w:sz w:val="20"/>
          <w:szCs w:val="20"/>
        </w:rPr>
        <w:t>VCs</w:t>
      </w:r>
      <w:proofErr w:type="gramEnd"/>
    </w:p>
    <w:p w:rsidR="00097538" w:rsidRDefault="00097538" w:rsidP="008068A3">
      <w:pPr>
        <w:pStyle w:val="ListParagraph"/>
        <w:numPr>
          <w:ilvl w:val="1"/>
          <w:numId w:val="29"/>
        </w:numPr>
        <w:spacing w:line="48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Ratio of First Funding amount to Total Raised</w:t>
      </w:r>
    </w:p>
    <w:p w:rsidR="00097538" w:rsidRPr="00097538" w:rsidRDefault="00097538" w:rsidP="00097538">
      <w:pPr>
        <w:pStyle w:val="ListParagraph"/>
        <w:numPr>
          <w:ilvl w:val="1"/>
          <w:numId w:val="29"/>
        </w:numPr>
        <w:spacing w:line="48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097538">
        <w:rPr>
          <w:rFonts w:ascii="Arial" w:eastAsia="Times New Roman" w:hAnsi="Arial" w:cs="Arial"/>
          <w:color w:val="333333"/>
          <w:sz w:val="20"/>
          <w:szCs w:val="20"/>
        </w:rPr>
        <w:t xml:space="preserve">What industries did they invest in?  </w:t>
      </w:r>
    </w:p>
    <w:p w:rsidR="00097538" w:rsidRDefault="00097538" w:rsidP="00097538">
      <w:pPr>
        <w:pStyle w:val="ListParagraph"/>
        <w:numPr>
          <w:ilvl w:val="0"/>
          <w:numId w:val="29"/>
        </w:numPr>
        <w:spacing w:line="48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W</w:t>
      </w:r>
      <w:r w:rsidRPr="00097538">
        <w:rPr>
          <w:rFonts w:ascii="Arial" w:eastAsia="Times New Roman" w:hAnsi="Arial" w:cs="Arial"/>
          <w:color w:val="333333"/>
          <w:sz w:val="20"/>
          <w:szCs w:val="20"/>
        </w:rPr>
        <w:t>hat was average size of the Last Financing Size?</w:t>
      </w:r>
    </w:p>
    <w:p w:rsidR="00097538" w:rsidRDefault="00097538" w:rsidP="00097538">
      <w:pPr>
        <w:pStyle w:val="ListParagraph"/>
        <w:numPr>
          <w:ilvl w:val="1"/>
          <w:numId w:val="29"/>
        </w:numPr>
        <w:spacing w:line="48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 xml:space="preserve">What was the median size for all </w:t>
      </w:r>
      <w:proofErr w:type="gramStart"/>
      <w:r>
        <w:rPr>
          <w:rFonts w:ascii="Arial" w:eastAsia="Times New Roman" w:hAnsi="Arial" w:cs="Arial"/>
          <w:color w:val="333333"/>
          <w:sz w:val="20"/>
          <w:szCs w:val="20"/>
        </w:rPr>
        <w:t>VCs</w:t>
      </w:r>
      <w:proofErr w:type="gramEnd"/>
    </w:p>
    <w:p w:rsidR="00097538" w:rsidRDefault="00097538" w:rsidP="00097538">
      <w:pPr>
        <w:pStyle w:val="ListParagraph"/>
        <w:numPr>
          <w:ilvl w:val="1"/>
          <w:numId w:val="29"/>
        </w:numPr>
        <w:spacing w:line="48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Ratio of Last Funding amount to Total Raised</w:t>
      </w:r>
    </w:p>
    <w:p w:rsidR="008E4BF6" w:rsidRDefault="00097538" w:rsidP="008E4BF6">
      <w:pPr>
        <w:pStyle w:val="ListParagraph"/>
        <w:numPr>
          <w:ilvl w:val="1"/>
          <w:numId w:val="29"/>
        </w:numPr>
        <w:spacing w:line="48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097538">
        <w:rPr>
          <w:rFonts w:ascii="Arial" w:eastAsia="Times New Roman" w:hAnsi="Arial" w:cs="Arial"/>
          <w:color w:val="333333"/>
          <w:sz w:val="20"/>
          <w:szCs w:val="20"/>
        </w:rPr>
        <w:t>What industries did they invest in?</w:t>
      </w:r>
      <w:r w:rsidR="008E4BF6">
        <w:rPr>
          <w:rFonts w:ascii="Arial" w:eastAsia="Times New Roman" w:hAnsi="Arial" w:cs="Arial"/>
          <w:color w:val="333333"/>
          <w:sz w:val="20"/>
          <w:szCs w:val="20"/>
        </w:rPr>
        <w:t xml:space="preserve">  Do some have better ratios</w:t>
      </w:r>
      <w:r w:rsidRPr="00097538">
        <w:rPr>
          <w:rFonts w:ascii="Arial" w:eastAsia="Times New Roman" w:hAnsi="Arial" w:cs="Arial"/>
          <w:color w:val="333333"/>
          <w:sz w:val="20"/>
          <w:szCs w:val="20"/>
        </w:rPr>
        <w:t xml:space="preserve">  </w:t>
      </w:r>
    </w:p>
    <w:p w:rsidR="008E4BF6" w:rsidRDefault="008E4BF6" w:rsidP="008E4BF6">
      <w:pPr>
        <w:pStyle w:val="ListParagraph"/>
        <w:numPr>
          <w:ilvl w:val="0"/>
          <w:numId w:val="29"/>
        </w:numPr>
        <w:spacing w:line="48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Where did Top 50</w:t>
      </w:r>
      <w:r w:rsidR="008068A3" w:rsidRPr="008E4BF6">
        <w:rPr>
          <w:rFonts w:ascii="Arial" w:eastAsia="Times New Roman" w:hAnsi="Arial" w:cs="Arial"/>
          <w:color w:val="333333"/>
          <w:sz w:val="20"/>
          <w:szCs w:val="20"/>
        </w:rPr>
        <w:t xml:space="preserve"> Investors allocate their capital by industry, geographically by percentage and year?  </w:t>
      </w:r>
    </w:p>
    <w:p w:rsidR="008068A3" w:rsidRPr="008E4BF6" w:rsidRDefault="008068A3" w:rsidP="008E4BF6">
      <w:pPr>
        <w:pStyle w:val="ListParagraph"/>
        <w:numPr>
          <w:ilvl w:val="1"/>
          <w:numId w:val="29"/>
        </w:numPr>
        <w:spacing w:line="48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bookmarkStart w:id="0" w:name="_GoBack"/>
      <w:bookmarkEnd w:id="0"/>
      <w:r w:rsidRPr="008E4BF6">
        <w:rPr>
          <w:rFonts w:ascii="Arial" w:eastAsia="Times New Roman" w:hAnsi="Arial" w:cs="Arial"/>
          <w:color w:val="333333"/>
          <w:sz w:val="20"/>
          <w:szCs w:val="20"/>
        </w:rPr>
        <w:t>Which industries had the highest ratios of both First Funding and Last Funding from Venture Capital?  Which industries had the lowest ratios?</w:t>
      </w:r>
    </w:p>
    <w:p w:rsidR="008068A3" w:rsidRDefault="008068A3" w:rsidP="008068A3"/>
    <w:p w:rsidR="008068A3" w:rsidRDefault="008068A3" w:rsidP="008068A3"/>
    <w:p w:rsidR="008068A3" w:rsidRDefault="008068A3" w:rsidP="008068A3">
      <w:proofErr w:type="spellStart"/>
      <w:r>
        <w:t>Pitchbook</w:t>
      </w:r>
      <w:proofErr w:type="spellEnd"/>
      <w:r>
        <w:t xml:space="preserve"> Signals: data-driven way to evaluate growth and size of companies using web presence and social reach data</w:t>
      </w:r>
    </w:p>
    <w:p w:rsidR="008068A3" w:rsidRDefault="008068A3" w:rsidP="008068A3"/>
    <w:p w:rsidR="008068A3" w:rsidRDefault="008068A3" w:rsidP="008068A3">
      <w:r>
        <w:t>identify emerging companies and gather insight into which companies getting traction and moment within each industry</w:t>
      </w:r>
    </w:p>
    <w:p w:rsidR="008068A3" w:rsidRDefault="008068A3" w:rsidP="008068A3">
      <w:pPr>
        <w:pStyle w:val="ListParagraph"/>
        <w:numPr>
          <w:ilvl w:val="0"/>
          <w:numId w:val="24"/>
        </w:numPr>
      </w:pPr>
      <w:r>
        <w:t>View company’s online trends over time</w:t>
      </w:r>
    </w:p>
    <w:p w:rsidR="008068A3" w:rsidRDefault="008068A3" w:rsidP="008068A3">
      <w:pPr>
        <w:pStyle w:val="ListParagraph"/>
        <w:numPr>
          <w:ilvl w:val="0"/>
          <w:numId w:val="24"/>
        </w:numPr>
      </w:pPr>
      <w:r>
        <w:t xml:space="preserve">Track it’s ranking in the universe </w:t>
      </w:r>
    </w:p>
    <w:p w:rsidR="008068A3" w:rsidRDefault="008068A3" w:rsidP="008068A3"/>
    <w:p w:rsidR="008068A3" w:rsidRDefault="008068A3" w:rsidP="008068A3">
      <w:r>
        <w:t>Visualizes both growth and size of a company’s online presence.  This combination of Signals data, along with Capital Raising and Valuation info – actively evaluate value of companies.</w:t>
      </w:r>
    </w:p>
    <w:p w:rsidR="008068A3" w:rsidRDefault="008068A3" w:rsidP="008068A3"/>
    <w:p w:rsidR="008068A3" w:rsidRDefault="008068A3" w:rsidP="008068A3">
      <w:pPr>
        <w:pStyle w:val="ListParagraph"/>
        <w:numPr>
          <w:ilvl w:val="0"/>
          <w:numId w:val="25"/>
        </w:numPr>
      </w:pPr>
      <w:r>
        <w:t>Growth Rate – average weekly growth rate over the trailing eight weeks of a company’s signal</w:t>
      </w:r>
    </w:p>
    <w:p w:rsidR="008068A3" w:rsidRDefault="008068A3" w:rsidP="008068A3"/>
    <w:p w:rsidR="008068A3" w:rsidRDefault="008068A3" w:rsidP="008068A3">
      <w:pPr>
        <w:pStyle w:val="ListParagraph"/>
        <w:numPr>
          <w:ilvl w:val="0"/>
          <w:numId w:val="25"/>
        </w:numPr>
      </w:pPr>
      <w:r>
        <w:t>Size Multiple - the sum of a company’s signals divided by the median company signal size.</w:t>
      </w:r>
    </w:p>
    <w:p w:rsidR="008068A3" w:rsidRDefault="008068A3" w:rsidP="008068A3"/>
    <w:p w:rsidR="008068A3" w:rsidRPr="00686F12" w:rsidRDefault="008068A3" w:rsidP="008068A3">
      <w:r>
        <w:lastRenderedPageBreak/>
        <w:t>Key metrics proved, FB Like, Twitter Followers, Web Traffic, Web traffic rank, Referring Domains, Mobile App Reviews.</w:t>
      </w:r>
    </w:p>
    <w:p w:rsidR="00A9204E" w:rsidRDefault="00A9204E"/>
    <w:sectPr w:rsidR="00A92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0FE35FF"/>
    <w:multiLevelType w:val="multilevel"/>
    <w:tmpl w:val="7A384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75419F0"/>
    <w:multiLevelType w:val="hybridMultilevel"/>
    <w:tmpl w:val="8DF8E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78C717A"/>
    <w:multiLevelType w:val="hybridMultilevel"/>
    <w:tmpl w:val="4544B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0387FC2"/>
    <w:multiLevelType w:val="hybridMultilevel"/>
    <w:tmpl w:val="0A3CF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720EAD"/>
    <w:multiLevelType w:val="hybridMultilevel"/>
    <w:tmpl w:val="70E8E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F909DA"/>
    <w:multiLevelType w:val="hybridMultilevel"/>
    <w:tmpl w:val="4A482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2"/>
  </w:num>
  <w:num w:numId="2">
    <w:abstractNumId w:val="12"/>
  </w:num>
  <w:num w:numId="3">
    <w:abstractNumId w:val="10"/>
  </w:num>
  <w:num w:numId="4">
    <w:abstractNumId w:val="27"/>
  </w:num>
  <w:num w:numId="5">
    <w:abstractNumId w:val="13"/>
  </w:num>
  <w:num w:numId="6">
    <w:abstractNumId w:val="17"/>
  </w:num>
  <w:num w:numId="7">
    <w:abstractNumId w:val="2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3"/>
  </w:num>
  <w:num w:numId="21">
    <w:abstractNumId w:val="18"/>
  </w:num>
  <w:num w:numId="22">
    <w:abstractNumId w:val="11"/>
  </w:num>
  <w:num w:numId="23">
    <w:abstractNumId w:val="28"/>
  </w:num>
  <w:num w:numId="24">
    <w:abstractNumId w:val="24"/>
  </w:num>
  <w:num w:numId="25">
    <w:abstractNumId w:val="21"/>
  </w:num>
  <w:num w:numId="26">
    <w:abstractNumId w:val="16"/>
  </w:num>
  <w:num w:numId="27">
    <w:abstractNumId w:val="25"/>
  </w:num>
  <w:num w:numId="28">
    <w:abstractNumId w:val="26"/>
  </w:num>
  <w:num w:numId="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3"/>
    <w:rsid w:val="00097538"/>
    <w:rsid w:val="00645252"/>
    <w:rsid w:val="006D3D74"/>
    <w:rsid w:val="00707768"/>
    <w:rsid w:val="007B5FEC"/>
    <w:rsid w:val="008068A3"/>
    <w:rsid w:val="0083569A"/>
    <w:rsid w:val="008E4BF6"/>
    <w:rsid w:val="009E1227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E4C93"/>
  <w15:chartTrackingRefBased/>
  <w15:docId w15:val="{E2121A35-C89F-4157-B552-3F5B47FFD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8A3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8068A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068A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47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Single%20spaced%20(blank)(2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(blank)(2).dotx</Template>
  <TotalTime>390</TotalTime>
  <Pages>2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Tahoun, Ahmad</cp:lastModifiedBy>
  <cp:revision>1</cp:revision>
  <dcterms:created xsi:type="dcterms:W3CDTF">2020-03-27T17:42:00Z</dcterms:created>
  <dcterms:modified xsi:type="dcterms:W3CDTF">2020-03-28T00:25:00Z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